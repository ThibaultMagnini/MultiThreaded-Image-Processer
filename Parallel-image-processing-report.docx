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B1762" w14:textId="3ACB6DBD" w:rsidR="00A9204E" w:rsidRDefault="007D615D" w:rsidP="007D615D">
      <w:pPr>
        <w:pStyle w:val="Heading1"/>
      </w:pPr>
      <w:r w:rsidRPr="007D615D">
        <w:t>Parallel image processing report/analysis:</w:t>
      </w:r>
    </w:p>
    <w:p w14:paraId="293DBF48" w14:textId="1D701646" w:rsidR="007D615D" w:rsidRDefault="007D615D"/>
    <w:p w14:paraId="0067C694" w14:textId="078A38E1" w:rsidR="007D615D" w:rsidRDefault="007D615D">
      <w:r>
        <w:t>In this report I will track the impact of parallel development on a Simple Image processing program.</w:t>
      </w:r>
      <w:r>
        <w:br/>
        <w:t xml:space="preserve">I have set up 3 different kernels: Converting RGB values to </w:t>
      </w:r>
      <w:proofErr w:type="spellStart"/>
      <w:r>
        <w:t>xyY</w:t>
      </w:r>
      <w:proofErr w:type="spellEnd"/>
      <w:r>
        <w:t xml:space="preserve">, Lowering Y (Luminance), Converting </w:t>
      </w:r>
      <w:proofErr w:type="spellStart"/>
      <w:r>
        <w:t>xyY</w:t>
      </w:r>
      <w:proofErr w:type="spellEnd"/>
      <w:r>
        <w:t xml:space="preserve"> values back to RGB. I will test several different images and sizes.</w:t>
      </w:r>
    </w:p>
    <w:p w14:paraId="5CB4C383" w14:textId="1DBD6623" w:rsidR="006F118A" w:rsidRDefault="006F118A"/>
    <w:p w14:paraId="060415A0" w14:textId="5AF17D80" w:rsidR="006F118A" w:rsidRDefault="006F118A">
      <w:r>
        <w:t>Measurements done in Microseconds (µs)</w:t>
      </w:r>
    </w:p>
    <w:p w14:paraId="494E49C3" w14:textId="5B709FD8" w:rsidR="007D615D" w:rsidRDefault="007D615D"/>
    <w:p w14:paraId="0AB111CA" w14:textId="202D1764" w:rsidR="007D615D" w:rsidRDefault="007D615D" w:rsidP="007D615D">
      <w:pPr>
        <w:pStyle w:val="ListParagraph"/>
        <w:numPr>
          <w:ilvl w:val="0"/>
          <w:numId w:val="24"/>
        </w:numPr>
      </w:pPr>
      <w:r>
        <w:t xml:space="preserve">Barcelona image: (Size: </w:t>
      </w:r>
      <w:r w:rsidRPr="007D615D">
        <w:t>3072 x 1728</w:t>
      </w:r>
      <w:r>
        <w:t xml:space="preserve"> </w:t>
      </w:r>
      <w:r w:rsidRPr="007D615D">
        <w:rPr>
          <w:b/>
          <w:bCs/>
        </w:rPr>
        <w:t>Low resolution</w:t>
      </w:r>
      <w:r>
        <w:t>)</w:t>
      </w:r>
      <w:r w:rsidR="0025373A">
        <w:t xml:space="preserve"> -&gt; Average measurement after 5 tests</w:t>
      </w:r>
    </w:p>
    <w:p w14:paraId="310F81FB" w14:textId="4BD355C3" w:rsidR="007D615D" w:rsidRDefault="007D615D" w:rsidP="007D615D"/>
    <w:tbl>
      <w:tblPr>
        <w:tblStyle w:val="TableGrid"/>
        <w:tblW w:w="0" w:type="auto"/>
        <w:tblLook w:val="04A0" w:firstRow="1" w:lastRow="0" w:firstColumn="1" w:lastColumn="0" w:noHBand="0" w:noVBand="1"/>
      </w:tblPr>
      <w:tblGrid>
        <w:gridCol w:w="1870"/>
        <w:gridCol w:w="1870"/>
        <w:gridCol w:w="1870"/>
        <w:gridCol w:w="1870"/>
        <w:gridCol w:w="1870"/>
      </w:tblGrid>
      <w:tr w:rsidR="007D615D" w14:paraId="0212E644" w14:textId="77777777" w:rsidTr="007D615D">
        <w:tc>
          <w:tcPr>
            <w:tcW w:w="1870" w:type="dxa"/>
          </w:tcPr>
          <w:p w14:paraId="36181509" w14:textId="2E2E53CE" w:rsidR="007D615D" w:rsidRPr="0025373A" w:rsidRDefault="007D615D" w:rsidP="007D615D">
            <w:pPr>
              <w:rPr>
                <w:b/>
                <w:bCs/>
              </w:rPr>
            </w:pPr>
            <w:r w:rsidRPr="0025373A">
              <w:rPr>
                <w:b/>
                <w:bCs/>
              </w:rPr>
              <w:t xml:space="preserve">RGB to </w:t>
            </w:r>
            <w:proofErr w:type="spellStart"/>
            <w:r w:rsidRPr="0025373A">
              <w:rPr>
                <w:b/>
                <w:bCs/>
              </w:rPr>
              <w:t>xyY</w:t>
            </w:r>
            <w:proofErr w:type="spellEnd"/>
          </w:p>
        </w:tc>
        <w:tc>
          <w:tcPr>
            <w:tcW w:w="1870" w:type="dxa"/>
          </w:tcPr>
          <w:p w14:paraId="54EBD408" w14:textId="4E946F6B" w:rsidR="007D615D" w:rsidRPr="0025373A" w:rsidRDefault="007D615D" w:rsidP="007D615D">
            <w:pPr>
              <w:rPr>
                <w:b/>
                <w:bCs/>
              </w:rPr>
            </w:pPr>
            <w:r w:rsidRPr="0025373A">
              <w:rPr>
                <w:b/>
                <w:bCs/>
              </w:rPr>
              <w:t xml:space="preserve">Luminance </w:t>
            </w:r>
          </w:p>
        </w:tc>
        <w:tc>
          <w:tcPr>
            <w:tcW w:w="1870" w:type="dxa"/>
          </w:tcPr>
          <w:p w14:paraId="763227F8" w14:textId="40046CA9" w:rsidR="007D615D" w:rsidRPr="0025373A" w:rsidRDefault="007D615D" w:rsidP="007D615D">
            <w:pPr>
              <w:rPr>
                <w:b/>
                <w:bCs/>
              </w:rPr>
            </w:pPr>
            <w:proofErr w:type="spellStart"/>
            <w:r w:rsidRPr="0025373A">
              <w:rPr>
                <w:b/>
                <w:bCs/>
              </w:rPr>
              <w:t>xyY</w:t>
            </w:r>
            <w:proofErr w:type="spellEnd"/>
            <w:r w:rsidRPr="0025373A">
              <w:rPr>
                <w:b/>
                <w:bCs/>
              </w:rPr>
              <w:t xml:space="preserve"> to RGB</w:t>
            </w:r>
          </w:p>
        </w:tc>
        <w:tc>
          <w:tcPr>
            <w:tcW w:w="1870" w:type="dxa"/>
          </w:tcPr>
          <w:p w14:paraId="7D3458F7" w14:textId="5D08F8A5" w:rsidR="007D615D" w:rsidRPr="0025373A" w:rsidRDefault="007D615D" w:rsidP="007D615D">
            <w:pPr>
              <w:rPr>
                <w:b/>
                <w:bCs/>
              </w:rPr>
            </w:pPr>
            <w:r w:rsidRPr="0025373A">
              <w:rPr>
                <w:b/>
                <w:bCs/>
              </w:rPr>
              <w:t>Combined Serial</w:t>
            </w:r>
          </w:p>
        </w:tc>
        <w:tc>
          <w:tcPr>
            <w:tcW w:w="1870" w:type="dxa"/>
          </w:tcPr>
          <w:p w14:paraId="5C45EFF1" w14:textId="593BA1D4" w:rsidR="007D615D" w:rsidRPr="0025373A" w:rsidRDefault="007D615D" w:rsidP="007D615D">
            <w:pPr>
              <w:rPr>
                <w:b/>
                <w:bCs/>
              </w:rPr>
            </w:pPr>
            <w:r w:rsidRPr="0025373A">
              <w:rPr>
                <w:b/>
                <w:bCs/>
              </w:rPr>
              <w:t>Combined Parallel</w:t>
            </w:r>
          </w:p>
        </w:tc>
      </w:tr>
      <w:tr w:rsidR="007D615D" w14:paraId="48B973B8" w14:textId="77777777" w:rsidTr="007D615D">
        <w:tc>
          <w:tcPr>
            <w:tcW w:w="1870" w:type="dxa"/>
          </w:tcPr>
          <w:p w14:paraId="2A187FE4" w14:textId="7F2C9694" w:rsidR="007D615D" w:rsidRDefault="0025373A" w:rsidP="007D615D">
            <w:r>
              <w:t>79100 µs</w:t>
            </w:r>
          </w:p>
        </w:tc>
        <w:tc>
          <w:tcPr>
            <w:tcW w:w="1870" w:type="dxa"/>
          </w:tcPr>
          <w:p w14:paraId="08EF28B9" w14:textId="740E8D89" w:rsidR="007D615D" w:rsidRDefault="0025373A" w:rsidP="007D615D">
            <w:r>
              <w:t>40200 µs</w:t>
            </w:r>
          </w:p>
        </w:tc>
        <w:tc>
          <w:tcPr>
            <w:tcW w:w="1870" w:type="dxa"/>
          </w:tcPr>
          <w:p w14:paraId="59F9F1FC" w14:textId="665EEC36" w:rsidR="007D615D" w:rsidRDefault="0025373A" w:rsidP="007D615D">
            <w:r>
              <w:t>51300 µs</w:t>
            </w:r>
          </w:p>
        </w:tc>
        <w:tc>
          <w:tcPr>
            <w:tcW w:w="1870" w:type="dxa"/>
          </w:tcPr>
          <w:p w14:paraId="64C533E6" w14:textId="4A03D986" w:rsidR="007D615D" w:rsidRDefault="00657795" w:rsidP="007D615D">
            <w:r>
              <w:t>445000 µs</w:t>
            </w:r>
          </w:p>
        </w:tc>
        <w:tc>
          <w:tcPr>
            <w:tcW w:w="1870" w:type="dxa"/>
          </w:tcPr>
          <w:p w14:paraId="7C64F935" w14:textId="661B3C97" w:rsidR="007D615D" w:rsidRDefault="0025373A" w:rsidP="007D615D">
            <w:r>
              <w:t>198500 µs</w:t>
            </w:r>
          </w:p>
        </w:tc>
      </w:tr>
    </w:tbl>
    <w:p w14:paraId="058DF688" w14:textId="0F92C886" w:rsidR="007D615D" w:rsidRDefault="007D615D" w:rsidP="007D615D"/>
    <w:p w14:paraId="0D236C90" w14:textId="6C99B45C" w:rsidR="007D615D" w:rsidRDefault="007D615D" w:rsidP="007D615D"/>
    <w:p w14:paraId="5FA90C5B" w14:textId="19A8CD27" w:rsidR="0025373A" w:rsidRDefault="0025373A" w:rsidP="0025373A">
      <w:pPr>
        <w:pStyle w:val="ListParagraph"/>
        <w:numPr>
          <w:ilvl w:val="0"/>
          <w:numId w:val="24"/>
        </w:numPr>
      </w:pPr>
      <w:r>
        <w:t xml:space="preserve">Barcelona image: (Size: </w:t>
      </w:r>
      <w:r w:rsidRPr="0025373A">
        <w:t>7712 x 4352</w:t>
      </w:r>
      <w:r>
        <w:t xml:space="preserve"> </w:t>
      </w:r>
      <w:r w:rsidRPr="0025373A">
        <w:rPr>
          <w:b/>
          <w:bCs/>
        </w:rPr>
        <w:t>High resolution</w:t>
      </w:r>
      <w:r>
        <w:t>) -&gt; Average measurement after 5 tests</w:t>
      </w:r>
    </w:p>
    <w:p w14:paraId="365C537D" w14:textId="03D613EB" w:rsidR="0025373A" w:rsidRDefault="0025373A" w:rsidP="0025373A"/>
    <w:tbl>
      <w:tblPr>
        <w:tblStyle w:val="TableGrid"/>
        <w:tblW w:w="0" w:type="auto"/>
        <w:tblLook w:val="04A0" w:firstRow="1" w:lastRow="0" w:firstColumn="1" w:lastColumn="0" w:noHBand="0" w:noVBand="1"/>
      </w:tblPr>
      <w:tblGrid>
        <w:gridCol w:w="1870"/>
        <w:gridCol w:w="1870"/>
        <w:gridCol w:w="1870"/>
        <w:gridCol w:w="1870"/>
        <w:gridCol w:w="1870"/>
      </w:tblGrid>
      <w:tr w:rsidR="0025373A" w14:paraId="2762918B" w14:textId="77777777" w:rsidTr="000A1401">
        <w:tc>
          <w:tcPr>
            <w:tcW w:w="1870" w:type="dxa"/>
          </w:tcPr>
          <w:p w14:paraId="1E144BAD" w14:textId="77777777" w:rsidR="0025373A" w:rsidRPr="0025373A" w:rsidRDefault="0025373A" w:rsidP="000A1401">
            <w:pPr>
              <w:rPr>
                <w:b/>
                <w:bCs/>
              </w:rPr>
            </w:pPr>
            <w:r w:rsidRPr="0025373A">
              <w:rPr>
                <w:b/>
                <w:bCs/>
              </w:rPr>
              <w:t xml:space="preserve">RGB to </w:t>
            </w:r>
            <w:proofErr w:type="spellStart"/>
            <w:r w:rsidRPr="0025373A">
              <w:rPr>
                <w:b/>
                <w:bCs/>
              </w:rPr>
              <w:t>xyY</w:t>
            </w:r>
            <w:proofErr w:type="spellEnd"/>
          </w:p>
        </w:tc>
        <w:tc>
          <w:tcPr>
            <w:tcW w:w="1870" w:type="dxa"/>
          </w:tcPr>
          <w:p w14:paraId="0BA7F103" w14:textId="77777777" w:rsidR="0025373A" w:rsidRPr="0025373A" w:rsidRDefault="0025373A" w:rsidP="000A1401">
            <w:pPr>
              <w:rPr>
                <w:b/>
                <w:bCs/>
              </w:rPr>
            </w:pPr>
            <w:r w:rsidRPr="0025373A">
              <w:rPr>
                <w:b/>
                <w:bCs/>
              </w:rPr>
              <w:t xml:space="preserve">Luminance </w:t>
            </w:r>
          </w:p>
        </w:tc>
        <w:tc>
          <w:tcPr>
            <w:tcW w:w="1870" w:type="dxa"/>
          </w:tcPr>
          <w:p w14:paraId="44D5A64E" w14:textId="77777777" w:rsidR="0025373A" w:rsidRPr="0025373A" w:rsidRDefault="0025373A" w:rsidP="000A1401">
            <w:pPr>
              <w:rPr>
                <w:b/>
                <w:bCs/>
              </w:rPr>
            </w:pPr>
            <w:proofErr w:type="spellStart"/>
            <w:r w:rsidRPr="0025373A">
              <w:rPr>
                <w:b/>
                <w:bCs/>
              </w:rPr>
              <w:t>xyY</w:t>
            </w:r>
            <w:proofErr w:type="spellEnd"/>
            <w:r w:rsidRPr="0025373A">
              <w:rPr>
                <w:b/>
                <w:bCs/>
              </w:rPr>
              <w:t xml:space="preserve"> to RGB</w:t>
            </w:r>
          </w:p>
        </w:tc>
        <w:tc>
          <w:tcPr>
            <w:tcW w:w="1870" w:type="dxa"/>
          </w:tcPr>
          <w:p w14:paraId="5359CA3D" w14:textId="77777777" w:rsidR="0025373A" w:rsidRPr="0025373A" w:rsidRDefault="0025373A" w:rsidP="000A1401">
            <w:pPr>
              <w:rPr>
                <w:b/>
                <w:bCs/>
              </w:rPr>
            </w:pPr>
            <w:r w:rsidRPr="0025373A">
              <w:rPr>
                <w:b/>
                <w:bCs/>
              </w:rPr>
              <w:t>Combined Serial</w:t>
            </w:r>
          </w:p>
        </w:tc>
        <w:tc>
          <w:tcPr>
            <w:tcW w:w="1870" w:type="dxa"/>
          </w:tcPr>
          <w:p w14:paraId="36B06013" w14:textId="77777777" w:rsidR="0025373A" w:rsidRPr="0025373A" w:rsidRDefault="0025373A" w:rsidP="000A1401">
            <w:pPr>
              <w:rPr>
                <w:b/>
                <w:bCs/>
              </w:rPr>
            </w:pPr>
            <w:r w:rsidRPr="0025373A">
              <w:rPr>
                <w:b/>
                <w:bCs/>
              </w:rPr>
              <w:t>Combined Parallel</w:t>
            </w:r>
          </w:p>
        </w:tc>
      </w:tr>
      <w:tr w:rsidR="0025373A" w14:paraId="0F17BA55" w14:textId="77777777" w:rsidTr="000A1401">
        <w:tc>
          <w:tcPr>
            <w:tcW w:w="1870" w:type="dxa"/>
          </w:tcPr>
          <w:p w14:paraId="0B7656C5" w14:textId="406C24E1" w:rsidR="0025373A" w:rsidRDefault="0025373A" w:rsidP="000A1401">
            <w:r>
              <w:t>412000 µs</w:t>
            </w:r>
          </w:p>
        </w:tc>
        <w:tc>
          <w:tcPr>
            <w:tcW w:w="1870" w:type="dxa"/>
          </w:tcPr>
          <w:p w14:paraId="55EB6BCD" w14:textId="09423D56" w:rsidR="0025373A" w:rsidRDefault="0025373A" w:rsidP="000A1401">
            <w:r>
              <w:t>235000 µs</w:t>
            </w:r>
          </w:p>
        </w:tc>
        <w:tc>
          <w:tcPr>
            <w:tcW w:w="1870" w:type="dxa"/>
          </w:tcPr>
          <w:p w14:paraId="43938611" w14:textId="47304804" w:rsidR="0025373A" w:rsidRDefault="0025373A" w:rsidP="000A1401">
            <w:r>
              <w:t>377000 µs</w:t>
            </w:r>
          </w:p>
        </w:tc>
        <w:tc>
          <w:tcPr>
            <w:tcW w:w="1870" w:type="dxa"/>
          </w:tcPr>
          <w:p w14:paraId="0D8B17EA" w14:textId="57E49001" w:rsidR="0025373A" w:rsidRDefault="0025373A" w:rsidP="000A1401">
            <w:r>
              <w:t>26</w:t>
            </w:r>
            <w:r w:rsidR="00CF7430">
              <w:t>3</w:t>
            </w:r>
            <w:r>
              <w:t>0</w:t>
            </w:r>
            <w:r w:rsidR="00657795">
              <w:t>000 µs</w:t>
            </w:r>
          </w:p>
        </w:tc>
        <w:tc>
          <w:tcPr>
            <w:tcW w:w="1870" w:type="dxa"/>
          </w:tcPr>
          <w:p w14:paraId="2C212867" w14:textId="4B09F75C" w:rsidR="0025373A" w:rsidRDefault="0025373A" w:rsidP="000A1401">
            <w:r>
              <w:t>1011000 µs</w:t>
            </w:r>
          </w:p>
        </w:tc>
      </w:tr>
    </w:tbl>
    <w:p w14:paraId="46C6D3F2" w14:textId="586355B8" w:rsidR="0025373A" w:rsidRDefault="0025373A" w:rsidP="0025373A"/>
    <w:p w14:paraId="75DC50C0" w14:textId="2012DEF2" w:rsidR="0025373A" w:rsidRDefault="0025373A" w:rsidP="0025373A"/>
    <w:p w14:paraId="0EFFB3DF" w14:textId="1643D6C2" w:rsidR="0025373A" w:rsidRDefault="0025373A" w:rsidP="0025373A"/>
    <w:p w14:paraId="69DF56A7" w14:textId="798D03D9" w:rsidR="00657795" w:rsidRDefault="00657795" w:rsidP="00657795">
      <w:pPr>
        <w:pStyle w:val="ListParagraph"/>
        <w:numPr>
          <w:ilvl w:val="0"/>
          <w:numId w:val="24"/>
        </w:numPr>
      </w:pPr>
      <w:r>
        <w:t xml:space="preserve">Fungus image: (Size: </w:t>
      </w:r>
      <w:r w:rsidRPr="00657795">
        <w:t>1728 x 3072</w:t>
      </w:r>
      <w:r>
        <w:t xml:space="preserve"> </w:t>
      </w:r>
      <w:r>
        <w:rPr>
          <w:b/>
          <w:bCs/>
        </w:rPr>
        <w:t>Low</w:t>
      </w:r>
      <w:r w:rsidRPr="00657795">
        <w:rPr>
          <w:b/>
          <w:bCs/>
        </w:rPr>
        <w:t xml:space="preserve"> resolution</w:t>
      </w:r>
      <w:r>
        <w:t>) -&gt; Average measurement after 5 tests</w:t>
      </w:r>
    </w:p>
    <w:p w14:paraId="380C2627" w14:textId="77777777" w:rsidR="00657795" w:rsidRDefault="00657795" w:rsidP="00657795"/>
    <w:tbl>
      <w:tblPr>
        <w:tblStyle w:val="TableGrid"/>
        <w:tblW w:w="0" w:type="auto"/>
        <w:tblLook w:val="04A0" w:firstRow="1" w:lastRow="0" w:firstColumn="1" w:lastColumn="0" w:noHBand="0" w:noVBand="1"/>
      </w:tblPr>
      <w:tblGrid>
        <w:gridCol w:w="1870"/>
        <w:gridCol w:w="1870"/>
        <w:gridCol w:w="1870"/>
        <w:gridCol w:w="1870"/>
        <w:gridCol w:w="1870"/>
      </w:tblGrid>
      <w:tr w:rsidR="00657795" w14:paraId="799D1290" w14:textId="77777777" w:rsidTr="000A1401">
        <w:tc>
          <w:tcPr>
            <w:tcW w:w="1870" w:type="dxa"/>
          </w:tcPr>
          <w:p w14:paraId="452065B5" w14:textId="77777777" w:rsidR="00657795" w:rsidRPr="0025373A" w:rsidRDefault="00657795" w:rsidP="000A1401">
            <w:pPr>
              <w:rPr>
                <w:b/>
                <w:bCs/>
              </w:rPr>
            </w:pPr>
            <w:r w:rsidRPr="0025373A">
              <w:rPr>
                <w:b/>
                <w:bCs/>
              </w:rPr>
              <w:t xml:space="preserve">RGB to </w:t>
            </w:r>
            <w:proofErr w:type="spellStart"/>
            <w:r w:rsidRPr="0025373A">
              <w:rPr>
                <w:b/>
                <w:bCs/>
              </w:rPr>
              <w:t>xyY</w:t>
            </w:r>
            <w:proofErr w:type="spellEnd"/>
          </w:p>
        </w:tc>
        <w:tc>
          <w:tcPr>
            <w:tcW w:w="1870" w:type="dxa"/>
          </w:tcPr>
          <w:p w14:paraId="06EAABCC" w14:textId="77777777" w:rsidR="00657795" w:rsidRPr="0025373A" w:rsidRDefault="00657795" w:rsidP="000A1401">
            <w:pPr>
              <w:rPr>
                <w:b/>
                <w:bCs/>
              </w:rPr>
            </w:pPr>
            <w:r w:rsidRPr="0025373A">
              <w:rPr>
                <w:b/>
                <w:bCs/>
              </w:rPr>
              <w:t xml:space="preserve">Luminance </w:t>
            </w:r>
          </w:p>
        </w:tc>
        <w:tc>
          <w:tcPr>
            <w:tcW w:w="1870" w:type="dxa"/>
          </w:tcPr>
          <w:p w14:paraId="73CD58D2" w14:textId="77777777" w:rsidR="00657795" w:rsidRPr="0025373A" w:rsidRDefault="00657795" w:rsidP="000A1401">
            <w:pPr>
              <w:rPr>
                <w:b/>
                <w:bCs/>
              </w:rPr>
            </w:pPr>
            <w:proofErr w:type="spellStart"/>
            <w:r w:rsidRPr="0025373A">
              <w:rPr>
                <w:b/>
                <w:bCs/>
              </w:rPr>
              <w:t>xyY</w:t>
            </w:r>
            <w:proofErr w:type="spellEnd"/>
            <w:r w:rsidRPr="0025373A">
              <w:rPr>
                <w:b/>
                <w:bCs/>
              </w:rPr>
              <w:t xml:space="preserve"> to RGB</w:t>
            </w:r>
          </w:p>
        </w:tc>
        <w:tc>
          <w:tcPr>
            <w:tcW w:w="1870" w:type="dxa"/>
          </w:tcPr>
          <w:p w14:paraId="27D55478" w14:textId="77777777" w:rsidR="00657795" w:rsidRPr="0025373A" w:rsidRDefault="00657795" w:rsidP="000A1401">
            <w:pPr>
              <w:rPr>
                <w:b/>
                <w:bCs/>
              </w:rPr>
            </w:pPr>
            <w:r w:rsidRPr="0025373A">
              <w:rPr>
                <w:b/>
                <w:bCs/>
              </w:rPr>
              <w:t>Combined Serial</w:t>
            </w:r>
          </w:p>
        </w:tc>
        <w:tc>
          <w:tcPr>
            <w:tcW w:w="1870" w:type="dxa"/>
          </w:tcPr>
          <w:p w14:paraId="3E1653E3" w14:textId="77777777" w:rsidR="00657795" w:rsidRPr="0025373A" w:rsidRDefault="00657795" w:rsidP="000A1401">
            <w:pPr>
              <w:rPr>
                <w:b/>
                <w:bCs/>
              </w:rPr>
            </w:pPr>
            <w:r w:rsidRPr="0025373A">
              <w:rPr>
                <w:b/>
                <w:bCs/>
              </w:rPr>
              <w:t>Combined Parallel</w:t>
            </w:r>
          </w:p>
        </w:tc>
      </w:tr>
      <w:tr w:rsidR="00657795" w14:paraId="0684735B" w14:textId="77777777" w:rsidTr="000A1401">
        <w:tc>
          <w:tcPr>
            <w:tcW w:w="1870" w:type="dxa"/>
          </w:tcPr>
          <w:p w14:paraId="19DE1C1F" w14:textId="26D20B1C" w:rsidR="00657795" w:rsidRDefault="00657795" w:rsidP="000A1401">
            <w:r>
              <w:t>71000 µs</w:t>
            </w:r>
          </w:p>
        </w:tc>
        <w:tc>
          <w:tcPr>
            <w:tcW w:w="1870" w:type="dxa"/>
          </w:tcPr>
          <w:p w14:paraId="78E983D6" w14:textId="5346BF76" w:rsidR="00657795" w:rsidRDefault="00657795" w:rsidP="000A1401">
            <w:r>
              <w:t>40500 µs</w:t>
            </w:r>
          </w:p>
        </w:tc>
        <w:tc>
          <w:tcPr>
            <w:tcW w:w="1870" w:type="dxa"/>
          </w:tcPr>
          <w:p w14:paraId="317399E3" w14:textId="6D072532" w:rsidR="00657795" w:rsidRDefault="00657795" w:rsidP="000A1401">
            <w:r>
              <w:t>52000 µs</w:t>
            </w:r>
          </w:p>
        </w:tc>
        <w:tc>
          <w:tcPr>
            <w:tcW w:w="1870" w:type="dxa"/>
          </w:tcPr>
          <w:p w14:paraId="3AE357BB" w14:textId="5E823B8E" w:rsidR="00657795" w:rsidRDefault="00657795" w:rsidP="000A1401">
            <w:r>
              <w:t>440000 µs</w:t>
            </w:r>
          </w:p>
        </w:tc>
        <w:tc>
          <w:tcPr>
            <w:tcW w:w="1870" w:type="dxa"/>
          </w:tcPr>
          <w:p w14:paraId="3EA9789A" w14:textId="1B8D7605" w:rsidR="00657795" w:rsidRDefault="00657795" w:rsidP="000A1401">
            <w:r>
              <w:t>163900 µs</w:t>
            </w:r>
          </w:p>
        </w:tc>
      </w:tr>
    </w:tbl>
    <w:p w14:paraId="43929808" w14:textId="2A3CD1A9" w:rsidR="00657795" w:rsidRDefault="00657795" w:rsidP="0025373A"/>
    <w:p w14:paraId="7A4412D0" w14:textId="2092AE46" w:rsidR="006F118A" w:rsidRDefault="006F118A" w:rsidP="0025373A"/>
    <w:p w14:paraId="16F47A92" w14:textId="77777777" w:rsidR="006F118A" w:rsidRDefault="006F118A" w:rsidP="006F118A"/>
    <w:p w14:paraId="3C0EFE0B" w14:textId="13D784CF" w:rsidR="006F118A" w:rsidRDefault="006F118A" w:rsidP="006F118A">
      <w:pPr>
        <w:pStyle w:val="ListParagraph"/>
        <w:numPr>
          <w:ilvl w:val="0"/>
          <w:numId w:val="24"/>
        </w:numPr>
      </w:pPr>
      <w:r>
        <w:t xml:space="preserve">Fungus image: (Size: </w:t>
      </w:r>
      <w:r w:rsidRPr="006F118A">
        <w:t>4352 x 7712</w:t>
      </w:r>
      <w:r>
        <w:t xml:space="preserve"> </w:t>
      </w:r>
      <w:r>
        <w:rPr>
          <w:b/>
          <w:bCs/>
        </w:rPr>
        <w:t>High</w:t>
      </w:r>
      <w:r w:rsidRPr="006F118A">
        <w:rPr>
          <w:b/>
          <w:bCs/>
        </w:rPr>
        <w:t xml:space="preserve"> resolution</w:t>
      </w:r>
      <w:r>
        <w:t>) -&gt; Average measurement after 5 tests</w:t>
      </w:r>
    </w:p>
    <w:p w14:paraId="2634BF05" w14:textId="77777777" w:rsidR="006F118A" w:rsidRDefault="006F118A" w:rsidP="006F118A"/>
    <w:tbl>
      <w:tblPr>
        <w:tblStyle w:val="TableGrid"/>
        <w:tblW w:w="0" w:type="auto"/>
        <w:tblLook w:val="04A0" w:firstRow="1" w:lastRow="0" w:firstColumn="1" w:lastColumn="0" w:noHBand="0" w:noVBand="1"/>
      </w:tblPr>
      <w:tblGrid>
        <w:gridCol w:w="1870"/>
        <w:gridCol w:w="1870"/>
        <w:gridCol w:w="1870"/>
        <w:gridCol w:w="1870"/>
        <w:gridCol w:w="1870"/>
      </w:tblGrid>
      <w:tr w:rsidR="006F118A" w14:paraId="5785EC16" w14:textId="77777777" w:rsidTr="000A1401">
        <w:tc>
          <w:tcPr>
            <w:tcW w:w="1870" w:type="dxa"/>
          </w:tcPr>
          <w:p w14:paraId="5090E02F" w14:textId="77777777" w:rsidR="006F118A" w:rsidRPr="0025373A" w:rsidRDefault="006F118A" w:rsidP="000A1401">
            <w:pPr>
              <w:rPr>
                <w:b/>
                <w:bCs/>
              </w:rPr>
            </w:pPr>
            <w:r w:rsidRPr="0025373A">
              <w:rPr>
                <w:b/>
                <w:bCs/>
              </w:rPr>
              <w:t xml:space="preserve">RGB to </w:t>
            </w:r>
            <w:proofErr w:type="spellStart"/>
            <w:r w:rsidRPr="0025373A">
              <w:rPr>
                <w:b/>
                <w:bCs/>
              </w:rPr>
              <w:t>xyY</w:t>
            </w:r>
            <w:proofErr w:type="spellEnd"/>
          </w:p>
        </w:tc>
        <w:tc>
          <w:tcPr>
            <w:tcW w:w="1870" w:type="dxa"/>
          </w:tcPr>
          <w:p w14:paraId="60F53BD8" w14:textId="77777777" w:rsidR="006F118A" w:rsidRPr="0025373A" w:rsidRDefault="006F118A" w:rsidP="000A1401">
            <w:pPr>
              <w:rPr>
                <w:b/>
                <w:bCs/>
              </w:rPr>
            </w:pPr>
            <w:r w:rsidRPr="0025373A">
              <w:rPr>
                <w:b/>
                <w:bCs/>
              </w:rPr>
              <w:t xml:space="preserve">Luminance </w:t>
            </w:r>
          </w:p>
        </w:tc>
        <w:tc>
          <w:tcPr>
            <w:tcW w:w="1870" w:type="dxa"/>
          </w:tcPr>
          <w:p w14:paraId="3B05C654" w14:textId="77777777" w:rsidR="006F118A" w:rsidRPr="0025373A" w:rsidRDefault="006F118A" w:rsidP="000A1401">
            <w:pPr>
              <w:rPr>
                <w:b/>
                <w:bCs/>
              </w:rPr>
            </w:pPr>
            <w:proofErr w:type="spellStart"/>
            <w:r w:rsidRPr="0025373A">
              <w:rPr>
                <w:b/>
                <w:bCs/>
              </w:rPr>
              <w:t>xyY</w:t>
            </w:r>
            <w:proofErr w:type="spellEnd"/>
            <w:r w:rsidRPr="0025373A">
              <w:rPr>
                <w:b/>
                <w:bCs/>
              </w:rPr>
              <w:t xml:space="preserve"> to RGB</w:t>
            </w:r>
          </w:p>
        </w:tc>
        <w:tc>
          <w:tcPr>
            <w:tcW w:w="1870" w:type="dxa"/>
          </w:tcPr>
          <w:p w14:paraId="67965DD4" w14:textId="77777777" w:rsidR="006F118A" w:rsidRPr="0025373A" w:rsidRDefault="006F118A" w:rsidP="000A1401">
            <w:pPr>
              <w:rPr>
                <w:b/>
                <w:bCs/>
              </w:rPr>
            </w:pPr>
            <w:r w:rsidRPr="0025373A">
              <w:rPr>
                <w:b/>
                <w:bCs/>
              </w:rPr>
              <w:t>Combined Serial</w:t>
            </w:r>
          </w:p>
        </w:tc>
        <w:tc>
          <w:tcPr>
            <w:tcW w:w="1870" w:type="dxa"/>
          </w:tcPr>
          <w:p w14:paraId="0E9A7BA4" w14:textId="77777777" w:rsidR="006F118A" w:rsidRPr="0025373A" w:rsidRDefault="006F118A" w:rsidP="000A1401">
            <w:pPr>
              <w:rPr>
                <w:b/>
                <w:bCs/>
              </w:rPr>
            </w:pPr>
            <w:r w:rsidRPr="0025373A">
              <w:rPr>
                <w:b/>
                <w:bCs/>
              </w:rPr>
              <w:t>Combined Parallel</w:t>
            </w:r>
          </w:p>
        </w:tc>
      </w:tr>
      <w:tr w:rsidR="006F118A" w14:paraId="1B575AD0" w14:textId="77777777" w:rsidTr="000A1401">
        <w:tc>
          <w:tcPr>
            <w:tcW w:w="1870" w:type="dxa"/>
          </w:tcPr>
          <w:p w14:paraId="47BEF9F5" w14:textId="5A49DC6D" w:rsidR="006F118A" w:rsidRDefault="00443DDC" w:rsidP="000A1401">
            <w:r>
              <w:t>402000</w:t>
            </w:r>
            <w:r w:rsidR="006F118A">
              <w:t xml:space="preserve"> µs</w:t>
            </w:r>
          </w:p>
        </w:tc>
        <w:tc>
          <w:tcPr>
            <w:tcW w:w="1870" w:type="dxa"/>
          </w:tcPr>
          <w:p w14:paraId="04881069" w14:textId="6D7271F6" w:rsidR="006F118A" w:rsidRDefault="00443DDC" w:rsidP="000A1401">
            <w:r>
              <w:t>267000</w:t>
            </w:r>
            <w:r w:rsidR="006F118A">
              <w:t xml:space="preserve"> µs</w:t>
            </w:r>
          </w:p>
        </w:tc>
        <w:tc>
          <w:tcPr>
            <w:tcW w:w="1870" w:type="dxa"/>
          </w:tcPr>
          <w:p w14:paraId="72EA4EE7" w14:textId="67CF5508" w:rsidR="006F118A" w:rsidRDefault="00443DDC" w:rsidP="000A1401">
            <w:r>
              <w:t>383000</w:t>
            </w:r>
            <w:r w:rsidR="006F118A">
              <w:t xml:space="preserve"> µs</w:t>
            </w:r>
          </w:p>
        </w:tc>
        <w:tc>
          <w:tcPr>
            <w:tcW w:w="1870" w:type="dxa"/>
          </w:tcPr>
          <w:p w14:paraId="21E1EE0E" w14:textId="4B5CB429" w:rsidR="006F118A" w:rsidRDefault="00EE5C1F" w:rsidP="000A1401">
            <w:r>
              <w:t>2635000</w:t>
            </w:r>
            <w:r w:rsidR="006F118A">
              <w:t xml:space="preserve"> µs</w:t>
            </w:r>
          </w:p>
        </w:tc>
        <w:tc>
          <w:tcPr>
            <w:tcW w:w="1870" w:type="dxa"/>
          </w:tcPr>
          <w:p w14:paraId="7376458E" w14:textId="79148688" w:rsidR="006F118A" w:rsidRDefault="00443DDC" w:rsidP="000A1401">
            <w:r>
              <w:t>1035000</w:t>
            </w:r>
            <w:r w:rsidR="006F118A">
              <w:t xml:space="preserve"> µs</w:t>
            </w:r>
          </w:p>
        </w:tc>
      </w:tr>
    </w:tbl>
    <w:p w14:paraId="36347EE2" w14:textId="3C0B1212" w:rsidR="006F118A" w:rsidRDefault="006F118A" w:rsidP="0025373A"/>
    <w:p w14:paraId="0FC100CE" w14:textId="0FBF4105" w:rsidR="004F316A" w:rsidRDefault="004F316A" w:rsidP="0025373A"/>
    <w:p w14:paraId="7048FDCB" w14:textId="4AA8A097" w:rsidR="0072288D" w:rsidRDefault="0072288D" w:rsidP="0072288D">
      <w:pPr>
        <w:pStyle w:val="ListParagraph"/>
        <w:numPr>
          <w:ilvl w:val="0"/>
          <w:numId w:val="24"/>
        </w:numPr>
      </w:pPr>
      <w:r>
        <w:t xml:space="preserve">Test </w:t>
      </w:r>
      <w:proofErr w:type="spellStart"/>
      <w:r>
        <w:t>png</w:t>
      </w:r>
      <w:proofErr w:type="spellEnd"/>
      <w:r>
        <w:t xml:space="preserve"> image: (Size: </w:t>
      </w:r>
      <w:r>
        <w:t>2000</w:t>
      </w:r>
      <w:r w:rsidRPr="006F118A">
        <w:t xml:space="preserve"> x </w:t>
      </w:r>
      <w:r>
        <w:t>1500</w:t>
      </w:r>
      <w:r>
        <w:t xml:space="preserve"> </w:t>
      </w:r>
      <w:r>
        <w:rPr>
          <w:b/>
          <w:bCs/>
        </w:rPr>
        <w:t xml:space="preserve">low </w:t>
      </w:r>
      <w:r w:rsidRPr="0072288D">
        <w:rPr>
          <w:b/>
          <w:bCs/>
        </w:rPr>
        <w:t>resolution</w:t>
      </w:r>
      <w:r>
        <w:t>) -&gt; Average measurement after 5 tests</w:t>
      </w:r>
    </w:p>
    <w:p w14:paraId="3B3D4C8F" w14:textId="77777777" w:rsidR="0072288D" w:rsidRDefault="0072288D" w:rsidP="0072288D"/>
    <w:tbl>
      <w:tblPr>
        <w:tblStyle w:val="TableGrid"/>
        <w:tblW w:w="0" w:type="auto"/>
        <w:tblLook w:val="04A0" w:firstRow="1" w:lastRow="0" w:firstColumn="1" w:lastColumn="0" w:noHBand="0" w:noVBand="1"/>
      </w:tblPr>
      <w:tblGrid>
        <w:gridCol w:w="1870"/>
        <w:gridCol w:w="1870"/>
        <w:gridCol w:w="1870"/>
        <w:gridCol w:w="1870"/>
        <w:gridCol w:w="1870"/>
      </w:tblGrid>
      <w:tr w:rsidR="0072288D" w14:paraId="02D96DE2" w14:textId="77777777" w:rsidTr="00717815">
        <w:tc>
          <w:tcPr>
            <w:tcW w:w="1870" w:type="dxa"/>
          </w:tcPr>
          <w:p w14:paraId="39AECE82" w14:textId="77777777" w:rsidR="0072288D" w:rsidRPr="0025373A" w:rsidRDefault="0072288D" w:rsidP="00717815">
            <w:pPr>
              <w:rPr>
                <w:b/>
                <w:bCs/>
              </w:rPr>
            </w:pPr>
            <w:r w:rsidRPr="0025373A">
              <w:rPr>
                <w:b/>
                <w:bCs/>
              </w:rPr>
              <w:t xml:space="preserve">RGB to </w:t>
            </w:r>
            <w:proofErr w:type="spellStart"/>
            <w:r w:rsidRPr="0025373A">
              <w:rPr>
                <w:b/>
                <w:bCs/>
              </w:rPr>
              <w:t>xyY</w:t>
            </w:r>
            <w:proofErr w:type="spellEnd"/>
          </w:p>
        </w:tc>
        <w:tc>
          <w:tcPr>
            <w:tcW w:w="1870" w:type="dxa"/>
          </w:tcPr>
          <w:p w14:paraId="023532CA" w14:textId="77777777" w:rsidR="0072288D" w:rsidRPr="0025373A" w:rsidRDefault="0072288D" w:rsidP="00717815">
            <w:pPr>
              <w:rPr>
                <w:b/>
                <w:bCs/>
              </w:rPr>
            </w:pPr>
            <w:r w:rsidRPr="0025373A">
              <w:rPr>
                <w:b/>
                <w:bCs/>
              </w:rPr>
              <w:t xml:space="preserve">Luminance </w:t>
            </w:r>
          </w:p>
        </w:tc>
        <w:tc>
          <w:tcPr>
            <w:tcW w:w="1870" w:type="dxa"/>
          </w:tcPr>
          <w:p w14:paraId="4DEA0F87" w14:textId="77777777" w:rsidR="0072288D" w:rsidRPr="0025373A" w:rsidRDefault="0072288D" w:rsidP="00717815">
            <w:pPr>
              <w:rPr>
                <w:b/>
                <w:bCs/>
              </w:rPr>
            </w:pPr>
            <w:proofErr w:type="spellStart"/>
            <w:r w:rsidRPr="0025373A">
              <w:rPr>
                <w:b/>
                <w:bCs/>
              </w:rPr>
              <w:t>xyY</w:t>
            </w:r>
            <w:proofErr w:type="spellEnd"/>
            <w:r w:rsidRPr="0025373A">
              <w:rPr>
                <w:b/>
                <w:bCs/>
              </w:rPr>
              <w:t xml:space="preserve"> to RGB</w:t>
            </w:r>
          </w:p>
        </w:tc>
        <w:tc>
          <w:tcPr>
            <w:tcW w:w="1870" w:type="dxa"/>
          </w:tcPr>
          <w:p w14:paraId="276284F7" w14:textId="77777777" w:rsidR="0072288D" w:rsidRPr="0025373A" w:rsidRDefault="0072288D" w:rsidP="00717815">
            <w:pPr>
              <w:rPr>
                <w:b/>
                <w:bCs/>
              </w:rPr>
            </w:pPr>
            <w:r w:rsidRPr="0025373A">
              <w:rPr>
                <w:b/>
                <w:bCs/>
              </w:rPr>
              <w:t>Combined Serial</w:t>
            </w:r>
          </w:p>
        </w:tc>
        <w:tc>
          <w:tcPr>
            <w:tcW w:w="1870" w:type="dxa"/>
          </w:tcPr>
          <w:p w14:paraId="0993B6D3" w14:textId="77777777" w:rsidR="0072288D" w:rsidRPr="0025373A" w:rsidRDefault="0072288D" w:rsidP="00717815">
            <w:pPr>
              <w:rPr>
                <w:b/>
                <w:bCs/>
              </w:rPr>
            </w:pPr>
            <w:r w:rsidRPr="0025373A">
              <w:rPr>
                <w:b/>
                <w:bCs/>
              </w:rPr>
              <w:t>Combined Parallel</w:t>
            </w:r>
          </w:p>
        </w:tc>
      </w:tr>
      <w:tr w:rsidR="0072288D" w14:paraId="21AADEFA" w14:textId="77777777" w:rsidTr="00717815">
        <w:tc>
          <w:tcPr>
            <w:tcW w:w="1870" w:type="dxa"/>
          </w:tcPr>
          <w:p w14:paraId="6A59378A" w14:textId="3CE905C3" w:rsidR="0072288D" w:rsidRDefault="0072288D" w:rsidP="00717815">
            <w:r>
              <w:t>41900</w:t>
            </w:r>
            <w:r>
              <w:t xml:space="preserve"> µs</w:t>
            </w:r>
          </w:p>
        </w:tc>
        <w:tc>
          <w:tcPr>
            <w:tcW w:w="1870" w:type="dxa"/>
          </w:tcPr>
          <w:p w14:paraId="7BB48B10" w14:textId="3659025C" w:rsidR="0072288D" w:rsidRDefault="0072288D" w:rsidP="00717815">
            <w:r>
              <w:t>22100</w:t>
            </w:r>
            <w:r>
              <w:t xml:space="preserve"> µs</w:t>
            </w:r>
          </w:p>
        </w:tc>
        <w:tc>
          <w:tcPr>
            <w:tcW w:w="1870" w:type="dxa"/>
          </w:tcPr>
          <w:p w14:paraId="5847E52A" w14:textId="6FCBBD3D" w:rsidR="0072288D" w:rsidRDefault="0072288D" w:rsidP="00717815">
            <w:r>
              <w:t>38000</w:t>
            </w:r>
            <w:r>
              <w:t xml:space="preserve"> µs</w:t>
            </w:r>
          </w:p>
        </w:tc>
        <w:tc>
          <w:tcPr>
            <w:tcW w:w="1870" w:type="dxa"/>
          </w:tcPr>
          <w:p w14:paraId="592F5BF1" w14:textId="5F16E5AE" w:rsidR="0072288D" w:rsidRDefault="0072288D" w:rsidP="00717815">
            <w:r>
              <w:t>352000</w:t>
            </w:r>
            <w:r>
              <w:t xml:space="preserve"> µs</w:t>
            </w:r>
          </w:p>
        </w:tc>
        <w:tc>
          <w:tcPr>
            <w:tcW w:w="1870" w:type="dxa"/>
          </w:tcPr>
          <w:p w14:paraId="08E704AC" w14:textId="08234CA4" w:rsidR="0072288D" w:rsidRDefault="0072288D" w:rsidP="00717815">
            <w:r>
              <w:t>101000</w:t>
            </w:r>
            <w:r>
              <w:t xml:space="preserve"> µs</w:t>
            </w:r>
          </w:p>
        </w:tc>
      </w:tr>
    </w:tbl>
    <w:p w14:paraId="372E19A9" w14:textId="7E9B2EC0" w:rsidR="004F316A" w:rsidRDefault="004F316A" w:rsidP="0025373A"/>
    <w:p w14:paraId="225D6B18" w14:textId="15A7BEE0" w:rsidR="004F316A" w:rsidRDefault="004F316A" w:rsidP="0025373A"/>
    <w:p w14:paraId="5F526034" w14:textId="77777777" w:rsidR="0072288D" w:rsidRDefault="0072288D" w:rsidP="0025373A"/>
    <w:p w14:paraId="22612164" w14:textId="60BDE3C5" w:rsidR="0072288D" w:rsidRDefault="0072288D" w:rsidP="0072288D">
      <w:pPr>
        <w:pStyle w:val="ListParagraph"/>
        <w:numPr>
          <w:ilvl w:val="0"/>
          <w:numId w:val="24"/>
        </w:numPr>
      </w:pPr>
      <w:r>
        <w:lastRenderedPageBreak/>
        <w:t xml:space="preserve">Index </w:t>
      </w:r>
      <w:r>
        <w:t xml:space="preserve">image: (Size: </w:t>
      </w:r>
      <w:r>
        <w:t>12570</w:t>
      </w:r>
      <w:r w:rsidRPr="006F118A">
        <w:t xml:space="preserve"> x </w:t>
      </w:r>
      <w:r>
        <w:t>6000</w:t>
      </w:r>
      <w:r>
        <w:t xml:space="preserve"> </w:t>
      </w:r>
      <w:r>
        <w:rPr>
          <w:b/>
          <w:bCs/>
        </w:rPr>
        <w:t>Ultra</w:t>
      </w:r>
      <w:r w:rsidRPr="0072288D">
        <w:rPr>
          <w:b/>
          <w:bCs/>
        </w:rPr>
        <w:t xml:space="preserve"> resolution</w:t>
      </w:r>
      <w:r>
        <w:t>) -&gt; Average measurement after 5 tests</w:t>
      </w:r>
    </w:p>
    <w:p w14:paraId="034AB101" w14:textId="77777777" w:rsidR="0072288D" w:rsidRDefault="0072288D" w:rsidP="0072288D"/>
    <w:tbl>
      <w:tblPr>
        <w:tblStyle w:val="TableGrid"/>
        <w:tblW w:w="0" w:type="auto"/>
        <w:tblLook w:val="04A0" w:firstRow="1" w:lastRow="0" w:firstColumn="1" w:lastColumn="0" w:noHBand="0" w:noVBand="1"/>
      </w:tblPr>
      <w:tblGrid>
        <w:gridCol w:w="1870"/>
        <w:gridCol w:w="1870"/>
        <w:gridCol w:w="1870"/>
        <w:gridCol w:w="1870"/>
        <w:gridCol w:w="1870"/>
      </w:tblGrid>
      <w:tr w:rsidR="0072288D" w14:paraId="7A997F42" w14:textId="77777777" w:rsidTr="00717815">
        <w:tc>
          <w:tcPr>
            <w:tcW w:w="1870" w:type="dxa"/>
          </w:tcPr>
          <w:p w14:paraId="63752544" w14:textId="77777777" w:rsidR="0072288D" w:rsidRPr="0025373A" w:rsidRDefault="0072288D" w:rsidP="00717815">
            <w:pPr>
              <w:rPr>
                <w:b/>
                <w:bCs/>
              </w:rPr>
            </w:pPr>
            <w:r w:rsidRPr="0025373A">
              <w:rPr>
                <w:b/>
                <w:bCs/>
              </w:rPr>
              <w:t xml:space="preserve">RGB to </w:t>
            </w:r>
            <w:proofErr w:type="spellStart"/>
            <w:r w:rsidRPr="0025373A">
              <w:rPr>
                <w:b/>
                <w:bCs/>
              </w:rPr>
              <w:t>xyY</w:t>
            </w:r>
            <w:proofErr w:type="spellEnd"/>
          </w:p>
        </w:tc>
        <w:tc>
          <w:tcPr>
            <w:tcW w:w="1870" w:type="dxa"/>
          </w:tcPr>
          <w:p w14:paraId="20237A7F" w14:textId="77777777" w:rsidR="0072288D" w:rsidRPr="0025373A" w:rsidRDefault="0072288D" w:rsidP="00717815">
            <w:pPr>
              <w:rPr>
                <w:b/>
                <w:bCs/>
              </w:rPr>
            </w:pPr>
            <w:r w:rsidRPr="0025373A">
              <w:rPr>
                <w:b/>
                <w:bCs/>
              </w:rPr>
              <w:t xml:space="preserve">Luminance </w:t>
            </w:r>
          </w:p>
        </w:tc>
        <w:tc>
          <w:tcPr>
            <w:tcW w:w="1870" w:type="dxa"/>
          </w:tcPr>
          <w:p w14:paraId="0C1F2DFC" w14:textId="77777777" w:rsidR="0072288D" w:rsidRPr="0025373A" w:rsidRDefault="0072288D" w:rsidP="00717815">
            <w:pPr>
              <w:rPr>
                <w:b/>
                <w:bCs/>
              </w:rPr>
            </w:pPr>
            <w:proofErr w:type="spellStart"/>
            <w:r w:rsidRPr="0025373A">
              <w:rPr>
                <w:b/>
                <w:bCs/>
              </w:rPr>
              <w:t>xyY</w:t>
            </w:r>
            <w:proofErr w:type="spellEnd"/>
            <w:r w:rsidRPr="0025373A">
              <w:rPr>
                <w:b/>
                <w:bCs/>
              </w:rPr>
              <w:t xml:space="preserve"> to RGB</w:t>
            </w:r>
          </w:p>
        </w:tc>
        <w:tc>
          <w:tcPr>
            <w:tcW w:w="1870" w:type="dxa"/>
          </w:tcPr>
          <w:p w14:paraId="2333D9D7" w14:textId="77777777" w:rsidR="0072288D" w:rsidRPr="0025373A" w:rsidRDefault="0072288D" w:rsidP="00717815">
            <w:pPr>
              <w:rPr>
                <w:b/>
                <w:bCs/>
              </w:rPr>
            </w:pPr>
            <w:r w:rsidRPr="0025373A">
              <w:rPr>
                <w:b/>
                <w:bCs/>
              </w:rPr>
              <w:t>Combined Serial</w:t>
            </w:r>
          </w:p>
        </w:tc>
        <w:tc>
          <w:tcPr>
            <w:tcW w:w="1870" w:type="dxa"/>
          </w:tcPr>
          <w:p w14:paraId="1738D6EA" w14:textId="77777777" w:rsidR="0072288D" w:rsidRPr="0025373A" w:rsidRDefault="0072288D" w:rsidP="00717815">
            <w:pPr>
              <w:rPr>
                <w:b/>
                <w:bCs/>
              </w:rPr>
            </w:pPr>
            <w:r w:rsidRPr="0025373A">
              <w:rPr>
                <w:b/>
                <w:bCs/>
              </w:rPr>
              <w:t>Combined Parallel</w:t>
            </w:r>
          </w:p>
        </w:tc>
      </w:tr>
      <w:tr w:rsidR="0072288D" w14:paraId="56B8271A" w14:textId="77777777" w:rsidTr="00717815">
        <w:tc>
          <w:tcPr>
            <w:tcW w:w="1870" w:type="dxa"/>
          </w:tcPr>
          <w:p w14:paraId="6DB40647" w14:textId="6D92E8FC" w:rsidR="0072288D" w:rsidRDefault="00A23DDD" w:rsidP="00717815">
            <w:r>
              <w:t>1120000</w:t>
            </w:r>
            <w:r w:rsidR="0072288D">
              <w:t xml:space="preserve"> µs</w:t>
            </w:r>
          </w:p>
        </w:tc>
        <w:tc>
          <w:tcPr>
            <w:tcW w:w="1870" w:type="dxa"/>
          </w:tcPr>
          <w:p w14:paraId="2E61C303" w14:textId="1894944D" w:rsidR="0072288D" w:rsidRDefault="00A23DDD" w:rsidP="00717815">
            <w:r>
              <w:t>5040000</w:t>
            </w:r>
            <w:r w:rsidR="0072288D">
              <w:t xml:space="preserve"> µs</w:t>
            </w:r>
          </w:p>
        </w:tc>
        <w:tc>
          <w:tcPr>
            <w:tcW w:w="1870" w:type="dxa"/>
          </w:tcPr>
          <w:p w14:paraId="77830F3F" w14:textId="74C41782" w:rsidR="0072288D" w:rsidRDefault="00A23DDD" w:rsidP="00717815">
            <w:r>
              <w:t>1340000</w:t>
            </w:r>
            <w:r w:rsidR="0072288D">
              <w:t xml:space="preserve"> µs</w:t>
            </w:r>
          </w:p>
        </w:tc>
        <w:tc>
          <w:tcPr>
            <w:tcW w:w="1870" w:type="dxa"/>
          </w:tcPr>
          <w:p w14:paraId="79ECD6D3" w14:textId="6B3FC400" w:rsidR="0072288D" w:rsidRDefault="00A23DDD" w:rsidP="00717815">
            <w:r>
              <w:t>6420000</w:t>
            </w:r>
            <w:r w:rsidR="0072288D">
              <w:t xml:space="preserve"> µs</w:t>
            </w:r>
          </w:p>
        </w:tc>
        <w:tc>
          <w:tcPr>
            <w:tcW w:w="1870" w:type="dxa"/>
          </w:tcPr>
          <w:p w14:paraId="0DFA4F12" w14:textId="0660FDEB" w:rsidR="0072288D" w:rsidRDefault="00A23DDD" w:rsidP="00717815">
            <w:r>
              <w:t>2950000</w:t>
            </w:r>
            <w:r w:rsidR="0072288D">
              <w:t xml:space="preserve"> µs</w:t>
            </w:r>
          </w:p>
        </w:tc>
      </w:tr>
    </w:tbl>
    <w:p w14:paraId="28ECB1CC" w14:textId="1B6D9DAD" w:rsidR="004F316A" w:rsidRDefault="004F316A" w:rsidP="0025373A"/>
    <w:p w14:paraId="5746C306" w14:textId="50B49A77" w:rsidR="004F316A" w:rsidRDefault="004F316A" w:rsidP="0025373A"/>
    <w:p w14:paraId="3B96A68A" w14:textId="1D7FD7C6" w:rsidR="004F316A" w:rsidRDefault="004F316A" w:rsidP="0025373A"/>
    <w:p w14:paraId="4C858006" w14:textId="77777777" w:rsidR="004F316A" w:rsidRDefault="004F316A" w:rsidP="0025373A"/>
    <w:p w14:paraId="4C4482B1" w14:textId="35B404AA" w:rsidR="004F316A" w:rsidRDefault="004F316A" w:rsidP="004F316A">
      <w:pPr>
        <w:pStyle w:val="Heading1"/>
      </w:pPr>
      <w:r>
        <w:t>Conclusion:</w:t>
      </w:r>
    </w:p>
    <w:p w14:paraId="5623B2B1" w14:textId="388D4FC1" w:rsidR="004F316A" w:rsidRDefault="004F316A" w:rsidP="0025373A"/>
    <w:p w14:paraId="20397655" w14:textId="2F0960D6" w:rsidR="004F316A" w:rsidRDefault="004F316A" w:rsidP="0025373A">
      <w:r>
        <w:t>It is clear to see that parallel programming has a positive impact on the runtime of our image processing.</w:t>
      </w:r>
    </w:p>
    <w:p w14:paraId="15D4AD17" w14:textId="73A44B32" w:rsidR="004F316A" w:rsidRPr="00A23DDD" w:rsidRDefault="004F316A" w:rsidP="0025373A">
      <w:r>
        <w:t>But we can also see that the bigger the image resolution in this case, the greater in the improvement in efficiency. For a lower resolution image there is a 55%-60% run time improvement, but for a higher resolution image this is 70%-75%.</w:t>
      </w:r>
      <w:r w:rsidR="00A23DDD">
        <w:t xml:space="preserve"> At the highest resolution image, I have tested the improvement drops back down to ~55%. So, there is still a significant improvement.</w:t>
      </w:r>
    </w:p>
    <w:p w14:paraId="29F8AF92" w14:textId="44743274" w:rsidR="0072288D" w:rsidRDefault="0072288D" w:rsidP="0025373A"/>
    <w:p w14:paraId="38C071BF" w14:textId="54014DCF" w:rsidR="0072288D" w:rsidRDefault="0072288D" w:rsidP="0025373A">
      <w:r>
        <w:t xml:space="preserve">There is also Little to no difference when processing a different filetype, in this case between a </w:t>
      </w:r>
      <w:r w:rsidR="00A23DDD">
        <w:t>.</w:t>
      </w:r>
      <w:proofErr w:type="spellStart"/>
      <w:r>
        <w:t>png</w:t>
      </w:r>
      <w:proofErr w:type="spellEnd"/>
      <w:r>
        <w:t xml:space="preserve"> and </w:t>
      </w:r>
      <w:r w:rsidR="00A23DDD">
        <w:t>.</w:t>
      </w:r>
      <w:proofErr w:type="gramStart"/>
      <w:r>
        <w:t>jpg</w:t>
      </w:r>
      <w:r w:rsidR="00A23DDD">
        <w:t xml:space="preserve"> </w:t>
      </w:r>
      <w:r>
        <w:t>.</w:t>
      </w:r>
      <w:proofErr w:type="gramEnd"/>
    </w:p>
    <w:p w14:paraId="78CEFDC3" w14:textId="37EA2318" w:rsidR="004F316A" w:rsidRDefault="004F316A" w:rsidP="0025373A"/>
    <w:p w14:paraId="2C510FEF" w14:textId="00E5C098" w:rsidR="004F316A" w:rsidRDefault="004F316A" w:rsidP="0025373A">
      <w:r>
        <w:t xml:space="preserve">The use of TBB blocks can clearly improve the efficiency of projects like this. Having the different instructions completed on different threads on the CPU simultaneously clearly decreases the run time of a project. </w:t>
      </w:r>
    </w:p>
    <w:p w14:paraId="091A2B6A" w14:textId="4C002AB8" w:rsidR="00A23DDD" w:rsidRDefault="00A23DDD" w:rsidP="0025373A"/>
    <w:p w14:paraId="3D73B670" w14:textId="1787266F" w:rsidR="00A23DDD" w:rsidRPr="007D615D" w:rsidRDefault="00A23DDD" w:rsidP="0025373A">
      <w:r>
        <w:t xml:space="preserve">The short but obvious and quite clear conclusion is that the use of threading building blocks is helpful and improves the time </w:t>
      </w:r>
      <w:r w:rsidR="00BC6E40">
        <w:t>a</w:t>
      </w:r>
      <w:r>
        <w:t xml:space="preserve"> piece of software needs to complete different tasks</w:t>
      </w:r>
      <w:r w:rsidR="00BC6E40">
        <w:t xml:space="preserve"> on both a lower and larger scale</w:t>
      </w:r>
      <w:r>
        <w:t>.</w:t>
      </w:r>
      <w:r w:rsidR="00BC6E40">
        <w:t xml:space="preserve"> </w:t>
      </w:r>
      <w:r>
        <w:t xml:space="preserve"> </w:t>
      </w:r>
    </w:p>
    <w:sectPr w:rsidR="00A23DDD" w:rsidRPr="007D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31C1F"/>
    <w:multiLevelType w:val="hybridMultilevel"/>
    <w:tmpl w:val="9C7CC24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9E5B69"/>
    <w:multiLevelType w:val="hybridMultilevel"/>
    <w:tmpl w:val="9C7CC24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8F7EB5"/>
    <w:multiLevelType w:val="hybridMultilevel"/>
    <w:tmpl w:val="9C7CC24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C01089"/>
    <w:multiLevelType w:val="hybridMultilevel"/>
    <w:tmpl w:val="9C7CC24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6" w15:restartNumberingAfterBreak="0">
    <w:nsid w:val="724A43A7"/>
    <w:multiLevelType w:val="hybridMultilevel"/>
    <w:tmpl w:val="9C7CC24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7"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4"/>
  </w:num>
  <w:num w:numId="3">
    <w:abstractNumId w:val="11"/>
  </w:num>
  <w:num w:numId="4">
    <w:abstractNumId w:val="24"/>
  </w:num>
  <w:num w:numId="5">
    <w:abstractNumId w:val="15"/>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3"/>
  </w:num>
  <w:num w:numId="21">
    <w:abstractNumId w:val="20"/>
  </w:num>
  <w:num w:numId="22">
    <w:abstractNumId w:val="13"/>
  </w:num>
  <w:num w:numId="23">
    <w:abstractNumId w:val="27"/>
  </w:num>
  <w:num w:numId="24">
    <w:abstractNumId w:val="26"/>
  </w:num>
  <w:num w:numId="25">
    <w:abstractNumId w:val="12"/>
  </w:num>
  <w:num w:numId="26">
    <w:abstractNumId w:val="10"/>
  </w:num>
  <w:num w:numId="27">
    <w:abstractNumId w:val="16"/>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15D"/>
    <w:rsid w:val="0025373A"/>
    <w:rsid w:val="00443DDC"/>
    <w:rsid w:val="004F316A"/>
    <w:rsid w:val="00645252"/>
    <w:rsid w:val="00657795"/>
    <w:rsid w:val="006D3D74"/>
    <w:rsid w:val="006F118A"/>
    <w:rsid w:val="0072288D"/>
    <w:rsid w:val="007D615D"/>
    <w:rsid w:val="0083569A"/>
    <w:rsid w:val="00A23DDD"/>
    <w:rsid w:val="00A9204E"/>
    <w:rsid w:val="00BC6E40"/>
    <w:rsid w:val="00CF7430"/>
    <w:rsid w:val="00EE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2F1B"/>
  <w15:chartTrackingRefBased/>
  <w15:docId w15:val="{852635A0-993E-42A3-BF06-A03BD274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7D615D"/>
    <w:pPr>
      <w:ind w:left="720"/>
      <w:contextualSpacing/>
    </w:pPr>
  </w:style>
  <w:style w:type="table" w:styleId="TableGrid">
    <w:name w:val="Table Grid"/>
    <w:basedOn w:val="TableNormal"/>
    <w:uiPriority w:val="39"/>
    <w:rsid w:val="007D61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ba\AppData\Local\Microsoft\Office\16.0\DTS\en-US%7bD2085BC8-9F69-423D-AD1D-2BE1937059B9%7d\%7b764C0949-3DE1-4BEB-B9FD-1E29C8E9848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{764C0949-3DE1-4BEB-B9FD-1E29C8E98483}tf02786999_win32.dotx</Template>
  <TotalTime>83</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magnini</dc:creator>
  <cp:keywords/>
  <dc:description/>
  <cp:lastModifiedBy>thibault magnini</cp:lastModifiedBy>
  <cp:revision>5</cp:revision>
  <dcterms:created xsi:type="dcterms:W3CDTF">2020-11-23T21:26:00Z</dcterms:created>
  <dcterms:modified xsi:type="dcterms:W3CDTF">2020-11-25T11:26:00Z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